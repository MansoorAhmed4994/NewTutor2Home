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" w:tblpY="931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7560"/>
      </w:tblGrid>
      <w:tr w:rsidR="00452F45" w:rsidRPr="0041428F" w:rsidTr="00452F45">
        <w:trPr>
          <w:trHeight w:val="270"/>
        </w:trPr>
        <w:tc>
          <w:tcPr>
            <w:tcW w:w="10800" w:type="dxa"/>
          </w:tcPr>
          <w:p w:rsidR="00452F45" w:rsidRPr="0041428F" w:rsidRDefault="00452F45" w:rsidP="00452F45">
            <w:pPr>
              <w:pStyle w:val="ContactInfo"/>
              <w:rPr>
                <w:color w:val="000000" w:themeColor="text1"/>
              </w:rPr>
            </w:pPr>
          </w:p>
        </w:tc>
      </w:tr>
      <w:tr w:rsidR="00452F45" w:rsidRPr="0041428F" w:rsidTr="00452F45">
        <w:trPr>
          <w:trHeight w:val="2691"/>
        </w:trPr>
        <w:tc>
          <w:tcPr>
            <w:tcW w:w="10800" w:type="dxa"/>
            <w:vAlign w:val="bottom"/>
          </w:tcPr>
          <w:p w:rsidR="00452F45" w:rsidRPr="0041428F" w:rsidRDefault="00452F45" w:rsidP="00452F45">
            <w:pPr>
              <w:pStyle w:val="ContactInfo"/>
            </w:pPr>
          </w:p>
          <w:p w:rsidR="00452F45" w:rsidRPr="0041428F" w:rsidRDefault="00452F45" w:rsidP="00452F45">
            <w:pPr>
              <w:pStyle w:val="ContactInfo"/>
              <w:rPr>
                <w:color w:val="000000" w:themeColor="text1"/>
              </w:rPr>
            </w:pPr>
          </w:p>
        </w:tc>
      </w:tr>
    </w:tbl>
    <w:p w:rsidR="00A66B18" w:rsidRDefault="00452F45" w:rsidP="00452F45">
      <w:pPr>
        <w:pStyle w:val="Log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0A804" wp14:editId="140A8423">
                <wp:simplePos x="0" y="0"/>
                <wp:positionH relativeFrom="column">
                  <wp:posOffset>-342900</wp:posOffset>
                </wp:positionH>
                <wp:positionV relativeFrom="paragraph">
                  <wp:posOffset>-330835</wp:posOffset>
                </wp:positionV>
                <wp:extent cx="431482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2F45" w:rsidRPr="00452F45" w:rsidRDefault="00452F45" w:rsidP="00452F45">
                            <w:pPr>
                              <w:pStyle w:val="Logo"/>
                              <w:rPr>
                                <w:i/>
                                <w:color w:val="000000" w:themeColor="text1"/>
                                <w:spacing w:val="0"/>
                                <w:sz w:val="80"/>
                                <w:szCs w:val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F45">
                              <w:rPr>
                                <w:i/>
                                <w:color w:val="000000" w:themeColor="text1"/>
                                <w:spacing w:val="0"/>
                                <w:sz w:val="80"/>
                                <w:szCs w:val="8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Toufeeq Communication</w:t>
                            </w:r>
                          </w:p>
                          <w:p w:rsidR="00452F45" w:rsidRPr="00452F45" w:rsidRDefault="00452F45" w:rsidP="00452F45">
                            <w:pPr>
                              <w:pStyle w:val="ContactInfo"/>
                              <w:spacing w:line="240" w:lineRule="auto"/>
                              <w:ind w:left="720" w:right="720"/>
                              <w:jc w:val="center"/>
                              <w:rPr>
                                <w:rFonts w:eastAsiaTheme="minorHAnsi"/>
                                <w:b/>
                                <w:i/>
                                <w:color w:val="262626" w:themeColor="text1" w:themeTint="D9"/>
                                <w:kern w:val="20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0A8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7pt;margin-top:-26.05pt;width:339.7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452F45" w:rsidRPr="00452F45" w:rsidRDefault="00452F45" w:rsidP="00452F45">
                      <w:pPr>
                        <w:pStyle w:val="Logo"/>
                        <w:rPr>
                          <w:i/>
                          <w:color w:val="000000" w:themeColor="text1"/>
                          <w:spacing w:val="0"/>
                          <w:sz w:val="80"/>
                          <w:szCs w:val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F45">
                        <w:rPr>
                          <w:i/>
                          <w:color w:val="000000" w:themeColor="text1"/>
                          <w:spacing w:val="0"/>
                          <w:sz w:val="80"/>
                          <w:szCs w:val="8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Toufeeq Communication</w:t>
                      </w:r>
                    </w:p>
                    <w:p w:rsidR="00452F45" w:rsidRPr="00452F45" w:rsidRDefault="00452F45" w:rsidP="00452F45">
                      <w:pPr>
                        <w:pStyle w:val="ContactInfo"/>
                        <w:spacing w:line="240" w:lineRule="auto"/>
                        <w:ind w:left="720" w:right="720"/>
                        <w:jc w:val="center"/>
                        <w:rPr>
                          <w:rFonts w:eastAsiaTheme="minorHAnsi"/>
                          <w:b/>
                          <w:i/>
                          <w:color w:val="262626" w:themeColor="text1" w:themeTint="D9"/>
                          <w:kern w:val="20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2F45" w:rsidRPr="00452F45" w:rsidRDefault="00452F45" w:rsidP="00452F45">
      <w:pPr>
        <w:pStyle w:val="Log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2378710</wp:posOffset>
                </wp:positionV>
                <wp:extent cx="3676650" cy="5438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  <w:r w:rsidRPr="00452F45">
                              <w:rPr>
                                <w:sz w:val="36"/>
                              </w:rPr>
                              <w:t>Name</w:t>
                            </w:r>
                            <w:r>
                              <w:rPr>
                                <w:sz w:val="36"/>
                              </w:rPr>
                              <w:t xml:space="preserve">: </w:t>
                            </w: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Contact Number:</w:t>
                            </w: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52F45" w:rsidRDefault="00452F45">
                            <w:pPr>
                              <w:rPr>
                                <w:sz w:val="36"/>
                              </w:rPr>
                            </w:pPr>
                          </w:p>
                          <w:p w:rsidR="00452F45" w:rsidRPr="00452F45" w:rsidRDefault="00452F4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Total 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16.75pt;margin-top:187.3pt;width:289.5pt;height:42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">
                <v:textbox>
                  <w:txbxContent>
                    <w:p w:rsidR="00452F45" w:rsidRDefault="00452F45">
                      <w:pPr>
                        <w:rPr>
                          <w:sz w:val="36"/>
                        </w:rPr>
                      </w:pPr>
                      <w:r w:rsidRPr="00452F45">
                        <w:rPr>
                          <w:sz w:val="36"/>
                        </w:rPr>
                        <w:t>Name</w:t>
                      </w:r>
                      <w:r>
                        <w:rPr>
                          <w:sz w:val="36"/>
                        </w:rPr>
                        <w:t xml:space="preserve">: </w:t>
                      </w: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Contact Number:</w:t>
                      </w: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</w:p>
                    <w:p w:rsidR="00452F45" w:rsidRDefault="00452F45">
                      <w:pPr>
                        <w:rPr>
                          <w:sz w:val="36"/>
                        </w:rPr>
                      </w:pPr>
                    </w:p>
                    <w:p w:rsidR="00452F45" w:rsidRPr="00452F45" w:rsidRDefault="00452F4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Total Amount: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2F45" w:rsidRPr="00452F45" w:rsidSect="00452F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332" w:rsidRDefault="00D90332" w:rsidP="00A66B18">
      <w:pPr>
        <w:spacing w:after="0"/>
      </w:pPr>
      <w:r>
        <w:separator/>
      </w:r>
    </w:p>
  </w:endnote>
  <w:endnote w:type="continuationSeparator" w:id="0">
    <w:p w:rsidR="00D90332" w:rsidRDefault="00D90332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F45" w:rsidRDefault="00452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F45" w:rsidRDefault="00452F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F45" w:rsidRDefault="00452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332" w:rsidRDefault="00D90332" w:rsidP="00A66B18">
      <w:pPr>
        <w:spacing w:after="0"/>
      </w:pPr>
      <w:r>
        <w:separator/>
      </w:r>
    </w:p>
  </w:footnote>
  <w:footnote w:type="continuationSeparator" w:id="0">
    <w:p w:rsidR="00D90332" w:rsidRDefault="00D90332" w:rsidP="00A66B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F45" w:rsidRDefault="00452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F45" w:rsidRDefault="00452F45">
    <w:pPr>
      <w:pStyle w:val="Header"/>
    </w:pPr>
    <w:bookmarkStart w:id="0" w:name="_GoBack"/>
    <w:bookmarkEnd w:id="0"/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586CC4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F45" w:rsidRDefault="00452F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45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52F45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42FD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90332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F45"/>
  </w:style>
  <w:style w:type="paragraph" w:styleId="Heading1">
    <w:name w:val="heading 1"/>
    <w:basedOn w:val="Normal"/>
    <w:next w:val="Normal"/>
    <w:link w:val="Heading1Char"/>
    <w:uiPriority w:val="9"/>
    <w:qFormat/>
    <w:rsid w:val="00452F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F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F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F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F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F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F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F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F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45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customStyle="1" w:styleId="Recipient">
    <w:name w:val="Recipient"/>
    <w:basedOn w:val="Normal"/>
    <w:uiPriority w:val="3"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452F45"/>
    <w:rPr>
      <w:b/>
      <w:bCs/>
    </w:rPr>
  </w:style>
  <w:style w:type="paragraph" w:customStyle="1" w:styleId="ContactInfo">
    <w:name w:val="Contact Info"/>
    <w:basedOn w:val="Normal"/>
    <w:uiPriority w:val="1"/>
    <w:rsid w:val="00A66B18"/>
    <w:pPr>
      <w:spacing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52F45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F45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F45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F45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F45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F45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F45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F45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F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2F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2F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F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2F45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452F45"/>
    <w:rPr>
      <w:i/>
      <w:iCs/>
      <w:color w:val="A5C249" w:themeColor="accent6"/>
    </w:rPr>
  </w:style>
  <w:style w:type="paragraph" w:styleId="NoSpacing">
    <w:name w:val="No Spacing"/>
    <w:uiPriority w:val="1"/>
    <w:qFormat/>
    <w:rsid w:val="00452F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2F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52F4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F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F45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2F4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52F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2F4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52F45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452F4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F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yal%20Munaf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DDF5A98-F278-41FC-B54D-84476F8E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2019-09-13T12:44:00Z</dcterms:created>
  <dcterms:modified xsi:type="dcterms:W3CDTF">2019-09-13T13:08:00Z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